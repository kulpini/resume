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10" w:rsidRPr="00CB5731" w:rsidRDefault="00620782" w:rsidP="00CB5731">
      <w:pPr>
        <w:jc w:val="center"/>
        <w:rPr>
          <w:b/>
          <w:bCs/>
          <w:sz w:val="28"/>
          <w:szCs w:val="28"/>
        </w:rPr>
      </w:pPr>
      <w:proofErr w:type="spellStart"/>
      <w:r w:rsidRPr="00B65F10">
        <w:rPr>
          <w:b/>
          <w:bCs/>
          <w:sz w:val="28"/>
          <w:szCs w:val="28"/>
        </w:rPr>
        <w:t>Резюме</w:t>
      </w:r>
      <w:proofErr w:type="spellEnd"/>
    </w:p>
    <w:tbl>
      <w:tblPr>
        <w:tblW w:w="111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6237"/>
        <w:gridCol w:w="2530"/>
      </w:tblGrid>
      <w:tr w:rsidR="00E43BF4" w:rsidRPr="00E43BF4" w:rsidTr="00761228">
        <w:trPr>
          <w:cantSplit/>
        </w:trPr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Ф.И.О. </w:t>
            </w:r>
          </w:p>
        </w:tc>
        <w:tc>
          <w:tcPr>
            <w:tcW w:w="6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290AA5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Кульпин</w:t>
            </w:r>
            <w:proofErr w:type="spellEnd"/>
            <w:r w:rsidR="00E43BF4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Илья Александрович</w:t>
            </w:r>
          </w:p>
        </w:tc>
        <w:tc>
          <w:tcPr>
            <w:tcW w:w="2530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 w:rsidP="00E43BF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E7181E" w:rsidRPr="006C1634" w:rsidRDefault="0037763A" w:rsidP="00E43BF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noProof/>
                <w:sz w:val="26"/>
                <w:szCs w:val="26"/>
                <w:lang w:val="ru-RU"/>
              </w:rPr>
              <w:drawing>
                <wp:inline distT="0" distB="0" distL="0" distR="0">
                  <wp:extent cx="1463040" cy="1882140"/>
                  <wp:effectExtent l="0" t="0" r="3810" b="3810"/>
                  <wp:docPr id="1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BF4" w:rsidRPr="00E43BF4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Пол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Мужской</w:t>
            </w:r>
          </w:p>
        </w:tc>
        <w:tc>
          <w:tcPr>
            <w:tcW w:w="253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3BF4" w:rsidRPr="00E43BF4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 w:rsidP="005E79E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Дата и место рожд</w:t>
            </w:r>
            <w:r w:rsidR="005E79E4"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ения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187DAA" w:rsidP="00187DA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17.01.1979,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г.Орел</w:t>
            </w:r>
            <w:proofErr w:type="spellEnd"/>
          </w:p>
        </w:tc>
        <w:tc>
          <w:tcPr>
            <w:tcW w:w="253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3BF4" w:rsidRPr="00E224D6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Место проживания: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E224D6" w:rsidRDefault="00AF051E" w:rsidP="0080142E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</w:t>
            </w:r>
            <w:r w:rsidR="0080142E">
              <w:rPr>
                <w:rFonts w:ascii="Times New Roman" w:hAnsi="Times New Roman"/>
                <w:sz w:val="26"/>
                <w:szCs w:val="26"/>
                <w:lang w:val="ru-RU"/>
              </w:rPr>
              <w:t>Харьков</w:t>
            </w:r>
            <w:proofErr w:type="spellEnd"/>
          </w:p>
        </w:tc>
        <w:tc>
          <w:tcPr>
            <w:tcW w:w="253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2F759A" w:rsidRPr="00E224D6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2F759A" w:rsidRPr="00064AFE" w:rsidRDefault="002F759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Желаемая должность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F759A" w:rsidRPr="00EE3FA3" w:rsidRDefault="00EE3FA3" w:rsidP="0001388E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C#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разработчик</w:t>
            </w:r>
            <w:bookmarkStart w:id="0" w:name="_GoBack"/>
            <w:bookmarkEnd w:id="0"/>
          </w:p>
        </w:tc>
        <w:tc>
          <w:tcPr>
            <w:tcW w:w="253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F759A" w:rsidRPr="006C1634" w:rsidRDefault="002F759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182799" w:rsidRPr="00EE3FA3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 w:rsidP="00ED5927">
            <w:pPr>
              <w:snapToGrid w:val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Образование: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1991-1996 - физико-математический лицей №27 (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г.Харьков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182799" w:rsidRPr="006C1634" w:rsidRDefault="00182799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1996-2002 - Национальный технический университет “Харьковский политехнический институт” (НТУ “ХПИ”) - закончил с отличием</w:t>
            </w:r>
          </w:p>
          <w:p w:rsidR="00182799" w:rsidRPr="006C1634" w:rsidRDefault="00182799" w:rsidP="00761228">
            <w:pPr>
              <w:ind w:left="283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специальность – информационные системы в менеджменте</w:t>
            </w:r>
            <w:r w:rsidR="00761228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, 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квалификация  - инженер- менеджер </w:t>
            </w:r>
          </w:p>
        </w:tc>
        <w:tc>
          <w:tcPr>
            <w:tcW w:w="2530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 w:rsidP="00ED5927">
            <w:pPr>
              <w:snapToGrid w:val="0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182799" w:rsidRPr="00E43BF4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Опыт работы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2A88" w:rsidRDefault="001D2A88" w:rsidP="001D2A88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10.2021 – настоящее время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Фриланс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1D2A88">
              <w:rPr>
                <w:rFonts w:ascii="Times New Roman" w:hAnsi="Times New Roman"/>
                <w:sz w:val="20"/>
                <w:lang w:val="ru-RU"/>
              </w:rPr>
              <w:t>(</w:t>
            </w:r>
            <w:hyperlink r:id="rId6" w:history="1">
              <w:r w:rsidRPr="001D2A88">
                <w:rPr>
                  <w:rStyle w:val="a4"/>
                  <w:rFonts w:ascii="Times New Roman" w:hAnsi="Times New Roman"/>
                  <w:sz w:val="20"/>
                </w:rPr>
                <w:t>https</w:t>
              </w:r>
              <w:r w:rsidRPr="001D2A88">
                <w:rPr>
                  <w:rStyle w:val="a4"/>
                  <w:rFonts w:ascii="Times New Roman" w:hAnsi="Times New Roman"/>
                  <w:sz w:val="20"/>
                  <w:lang w:val="ru-RU"/>
                </w:rPr>
                <w:t>://</w:t>
              </w:r>
              <w:proofErr w:type="spellStart"/>
              <w:r w:rsidRPr="001D2A88">
                <w:rPr>
                  <w:rStyle w:val="a4"/>
                  <w:rFonts w:ascii="Times New Roman" w:hAnsi="Times New Roman"/>
                  <w:sz w:val="20"/>
                </w:rPr>
                <w:t>freelancehunt</w:t>
              </w:r>
              <w:proofErr w:type="spellEnd"/>
              <w:r w:rsidRPr="001D2A88">
                <w:rPr>
                  <w:rStyle w:val="a4"/>
                  <w:rFonts w:ascii="Times New Roman" w:hAnsi="Times New Roman"/>
                  <w:sz w:val="20"/>
                  <w:lang w:val="ru-RU"/>
                </w:rPr>
                <w:t>.</w:t>
              </w:r>
              <w:r w:rsidRPr="001D2A88">
                <w:rPr>
                  <w:rStyle w:val="a4"/>
                  <w:rFonts w:ascii="Times New Roman" w:hAnsi="Times New Roman"/>
                  <w:sz w:val="20"/>
                </w:rPr>
                <w:t>com</w:t>
              </w:r>
              <w:r w:rsidRPr="001D2A88">
                <w:rPr>
                  <w:rStyle w:val="a4"/>
                  <w:rFonts w:ascii="Times New Roman" w:hAnsi="Times New Roman"/>
                  <w:sz w:val="20"/>
                  <w:lang w:val="ru-RU"/>
                </w:rPr>
                <w:t>/</w:t>
              </w:r>
              <w:r w:rsidRPr="001D2A88">
                <w:rPr>
                  <w:rStyle w:val="a4"/>
                  <w:rFonts w:ascii="Times New Roman" w:hAnsi="Times New Roman"/>
                  <w:sz w:val="20"/>
                </w:rPr>
                <w:t>freelancer</w:t>
              </w:r>
              <w:r w:rsidRPr="001D2A88">
                <w:rPr>
                  <w:rStyle w:val="a4"/>
                  <w:rFonts w:ascii="Times New Roman" w:hAnsi="Times New Roman"/>
                  <w:sz w:val="20"/>
                  <w:lang w:val="ru-RU"/>
                </w:rPr>
                <w:t>/</w:t>
              </w:r>
              <w:proofErr w:type="spellStart"/>
              <w:r w:rsidRPr="001D2A88">
                <w:rPr>
                  <w:rStyle w:val="a4"/>
                  <w:rFonts w:ascii="Times New Roman" w:hAnsi="Times New Roman"/>
                  <w:sz w:val="20"/>
                </w:rPr>
                <w:t>kulpini</w:t>
              </w:r>
              <w:proofErr w:type="spellEnd"/>
              <w:r w:rsidRPr="001D2A88">
                <w:rPr>
                  <w:rStyle w:val="a4"/>
                  <w:rFonts w:ascii="Times New Roman" w:hAnsi="Times New Roman"/>
                  <w:sz w:val="20"/>
                  <w:lang w:val="ru-RU"/>
                </w:rPr>
                <w:t>.</w:t>
              </w:r>
              <w:r w:rsidRPr="001D2A88">
                <w:rPr>
                  <w:rStyle w:val="a4"/>
                  <w:rFonts w:ascii="Times New Roman" w:hAnsi="Times New Roman"/>
                  <w:sz w:val="20"/>
                </w:rPr>
                <w:t>html</w:t>
              </w:r>
            </w:hyperlink>
            <w:r w:rsidRPr="001D2A88">
              <w:rPr>
                <w:rFonts w:ascii="Times New Roman" w:hAnsi="Times New Roman"/>
                <w:sz w:val="20"/>
                <w:lang w:val="ru-RU"/>
              </w:rPr>
              <w:t>)</w:t>
            </w:r>
          </w:p>
          <w:p w:rsidR="001D2A88" w:rsidRPr="009A1346" w:rsidRDefault="001D2A88" w:rsidP="001D2A88">
            <w:pPr>
              <w:spacing w:line="240" w:lineRule="atLeast"/>
              <w:ind w:left="283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</w:t>
            </w:r>
            <w:proofErr w:type="spellEnd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. обязанности:</w:t>
            </w:r>
            <w:r>
              <w:rPr>
                <w:rFonts w:ascii="Times New Roman" w:hAnsi="Times New Roman"/>
                <w:szCs w:val="24"/>
                <w:lang w:val="ru-RU"/>
              </w:rPr>
              <w:t xml:space="preserve"> разработка программного обеспечения на языке </w:t>
            </w:r>
            <w:r>
              <w:rPr>
                <w:rFonts w:ascii="Times New Roman" w:hAnsi="Times New Roman"/>
                <w:szCs w:val="24"/>
              </w:rPr>
              <w:t>C</w:t>
            </w:r>
            <w:r w:rsidRPr="00362548">
              <w:rPr>
                <w:rFonts w:ascii="Times New Roman" w:hAnsi="Times New Roman"/>
                <w:szCs w:val="24"/>
                <w:lang w:val="ru-RU"/>
              </w:rPr>
              <w:t>#</w:t>
            </w:r>
            <w:r>
              <w:rPr>
                <w:rFonts w:ascii="Times New Roman" w:hAnsi="Times New Roman"/>
                <w:szCs w:val="24"/>
                <w:lang w:val="ru-RU"/>
              </w:rPr>
              <w:t>.</w:t>
            </w:r>
          </w:p>
          <w:p w:rsidR="001D2A88" w:rsidRPr="001D2A88" w:rsidRDefault="001D2A88" w:rsidP="001D2A88">
            <w:pPr>
              <w:spacing w:line="240" w:lineRule="atLeast"/>
              <w:rPr>
                <w:rFonts w:ascii="Times New Roman" w:hAnsi="Times New Roman"/>
                <w:szCs w:val="24"/>
                <w:lang w:val="ru-RU"/>
              </w:rPr>
            </w:pPr>
            <w:r w:rsidRPr="001D2A88">
              <w:rPr>
                <w:rFonts w:ascii="Times New Roman" w:hAnsi="Times New Roman"/>
                <w:szCs w:val="24"/>
                <w:lang w:val="ru-RU"/>
              </w:rPr>
              <w:t>Разработанные проекты – “</w:t>
            </w:r>
            <w:r w:rsidRPr="001D2A88">
              <w:rPr>
                <w:rFonts w:ascii="Times New Roman" w:hAnsi="Times New Roman"/>
                <w:szCs w:val="24"/>
              </w:rPr>
              <w:t>PDF</w:t>
            </w:r>
            <w:r w:rsidRPr="001D2A88">
              <w:rPr>
                <w:rFonts w:ascii="Times New Roman" w:hAnsi="Times New Roman"/>
                <w:szCs w:val="24"/>
                <w:lang w:val="ru-RU"/>
              </w:rPr>
              <w:t xml:space="preserve">-книга” (ПО для работы с </w:t>
            </w:r>
            <w:r w:rsidRPr="001D2A88">
              <w:rPr>
                <w:rFonts w:ascii="Times New Roman" w:hAnsi="Times New Roman"/>
                <w:szCs w:val="24"/>
              </w:rPr>
              <w:t>PDF</w:t>
            </w:r>
            <w:r w:rsidRPr="001D2A88">
              <w:rPr>
                <w:rFonts w:ascii="Times New Roman" w:hAnsi="Times New Roman"/>
                <w:szCs w:val="24"/>
                <w:lang w:val="ru-RU"/>
              </w:rPr>
              <w:t>-файлами)</w:t>
            </w:r>
          </w:p>
          <w:p w:rsidR="001D2A88" w:rsidRPr="001D2A88" w:rsidRDefault="001D2A88" w:rsidP="001D2A88">
            <w:pPr>
              <w:numPr>
                <w:ilvl w:val="0"/>
                <w:numId w:val="8"/>
              </w:numPr>
              <w:spacing w:line="240" w:lineRule="atLeast"/>
              <w:rPr>
                <w:rStyle w:val="a4"/>
                <w:rFonts w:ascii="Times New Roman" w:hAnsi="Times New Roman"/>
                <w:color w:val="auto"/>
                <w:sz w:val="26"/>
                <w:szCs w:val="26"/>
                <w:u w:val="none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08.2021-10.2021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PaulAutomation</w:t>
            </w:r>
            <w:proofErr w:type="spellEnd"/>
            <w:r w:rsidRPr="003B6913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7" w:history="1">
              <w:r w:rsidRPr="000B00EF">
                <w:rPr>
                  <w:rStyle w:val="a4"/>
                  <w:rFonts w:ascii="Times New Roman" w:hAnsi="Times New Roman"/>
                  <w:sz w:val="26"/>
                  <w:szCs w:val="26"/>
                </w:rPr>
                <w:t>www</w:t>
              </w:r>
              <w:r w:rsidRPr="000B00E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proofErr w:type="spellStart"/>
              <w:r w:rsidRPr="000B00EF">
                <w:rPr>
                  <w:rStyle w:val="a4"/>
                  <w:rFonts w:ascii="Times New Roman" w:hAnsi="Times New Roman"/>
                  <w:sz w:val="26"/>
                  <w:szCs w:val="26"/>
                </w:rPr>
                <w:t>paulautomation</w:t>
              </w:r>
              <w:proofErr w:type="spellEnd"/>
              <w:r w:rsidRPr="000B00E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Pr="000B00EF">
                <w:rPr>
                  <w:rStyle w:val="a4"/>
                  <w:rFonts w:ascii="Times New Roman" w:hAnsi="Times New Roman"/>
                  <w:sz w:val="26"/>
                  <w:szCs w:val="26"/>
                </w:rPr>
                <w:t>com</w:t>
              </w:r>
            </w:hyperlink>
            <w:r>
              <w:rPr>
                <w:rStyle w:val="a4"/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1D2A88" w:rsidRDefault="001D2A88" w:rsidP="001D2A88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Занимаемая должность – </w:t>
            </w:r>
            <w:r>
              <w:rPr>
                <w:rFonts w:ascii="Times New Roman" w:hAnsi="Times New Roman"/>
                <w:sz w:val="26"/>
                <w:szCs w:val="26"/>
              </w:rPr>
              <w:t>Junior</w:t>
            </w:r>
            <w:r w:rsidRPr="009A13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9A13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 </w:t>
            </w:r>
            <w:r>
              <w:rPr>
                <w:rFonts w:ascii="Times New Roman" w:hAnsi="Times New Roman"/>
                <w:sz w:val="26"/>
                <w:szCs w:val="26"/>
              </w:rPr>
              <w:t>Developer</w:t>
            </w:r>
            <w:r w:rsidRPr="009A134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</w:p>
          <w:p w:rsidR="001D2A88" w:rsidRPr="009A1346" w:rsidRDefault="001D2A88" w:rsidP="001D2A88">
            <w:pPr>
              <w:spacing w:line="240" w:lineRule="atLeast"/>
              <w:ind w:left="283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</w:t>
            </w:r>
            <w:proofErr w:type="spellEnd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. обязанности:</w:t>
            </w:r>
            <w:r>
              <w:rPr>
                <w:rFonts w:ascii="Times New Roman" w:hAnsi="Times New Roman"/>
                <w:szCs w:val="24"/>
                <w:lang w:val="ru-RU"/>
              </w:rPr>
              <w:t xml:space="preserve"> разработка прикладного ПО.</w:t>
            </w:r>
          </w:p>
          <w:p w:rsidR="001D2A88" w:rsidRPr="00E100D8" w:rsidRDefault="001D2A88" w:rsidP="001D2A88">
            <w:pPr>
              <w:spacing w:line="240" w:lineRule="atLeast"/>
              <w:ind w:left="283"/>
              <w:rPr>
                <w:rFonts w:ascii="Times New Roman" w:hAnsi="Times New Roman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/>
                <w:szCs w:val="24"/>
                <w:u w:val="single"/>
                <w:lang w:val="ru-RU"/>
              </w:rPr>
              <w:t>д</w:t>
            </w:r>
            <w:r w:rsidRPr="00E100D8">
              <w:rPr>
                <w:rFonts w:ascii="Times New Roman" w:hAnsi="Times New Roman"/>
                <w:szCs w:val="24"/>
                <w:u w:val="single"/>
                <w:lang w:val="ru-RU"/>
              </w:rPr>
              <w:t>остижения:</w:t>
            </w:r>
          </w:p>
          <w:p w:rsidR="001D2A88" w:rsidRPr="001D2A88" w:rsidRDefault="001D2A88" w:rsidP="001D2A88">
            <w:pPr>
              <w:rPr>
                <w:lang w:val="ru-RU"/>
              </w:rPr>
            </w:pPr>
            <w:r w:rsidRPr="00E100D8">
              <w:rPr>
                <w:lang w:val="ru-RU"/>
              </w:rPr>
              <w:t xml:space="preserve">- создана программа трекинга рабочего времени, интегрированная с сервисом </w:t>
            </w:r>
            <w:r>
              <w:t>JIRA</w:t>
            </w:r>
          </w:p>
          <w:p w:rsidR="001D2A88" w:rsidRPr="001D2A88" w:rsidRDefault="001D2A88" w:rsidP="001D2A88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lang w:val="ru-RU"/>
              </w:rPr>
              <w:t xml:space="preserve">- осуществлён перенос финансовых данных из </w:t>
            </w:r>
            <w:r>
              <w:t>MS</w:t>
            </w:r>
            <w:r w:rsidRPr="00362548">
              <w:rPr>
                <w:lang w:val="ru-RU"/>
              </w:rPr>
              <w:t xml:space="preserve"> </w:t>
            </w:r>
            <w:r>
              <w:t>Accounting</w:t>
            </w:r>
            <w:r w:rsidRPr="0036254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систему учёта </w:t>
            </w:r>
            <w:proofErr w:type="spellStart"/>
            <w:r>
              <w:t>Odoo</w:t>
            </w:r>
            <w:proofErr w:type="spellEnd"/>
          </w:p>
          <w:p w:rsidR="001D2A88" w:rsidRPr="001D2A88" w:rsidRDefault="001D2A88" w:rsidP="001D2A88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10.2018 – </w:t>
            </w:r>
            <w:r w:rsidRPr="003B6913">
              <w:rPr>
                <w:rFonts w:ascii="Times New Roman" w:hAnsi="Times New Roman"/>
                <w:sz w:val="26"/>
                <w:szCs w:val="26"/>
                <w:lang w:val="ru-RU"/>
              </w:rPr>
              <w:t>07.2021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- ООО «Сады Бахчисарая»</w:t>
            </w:r>
          </w:p>
          <w:p w:rsidR="006C1634" w:rsidRPr="00D266C1" w:rsidRDefault="006C1634" w:rsidP="006C1634">
            <w:p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Занимаемая должность –</w:t>
            </w:r>
            <w:r w:rsidR="00282644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инженер-системный </w:t>
            </w:r>
            <w:r w:rsidR="001B598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программист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</w:p>
          <w:p w:rsidR="00182799" w:rsidRPr="00D266C1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09.2010 – </w:t>
            </w:r>
            <w:r w:rsidR="003E47A5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04.2018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- интернет-магазин </w:t>
            </w:r>
            <w:r w:rsidR="00282E1A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шин 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«</w:t>
            </w:r>
            <w:proofErr w:type="spellStart"/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Автоша</w:t>
            </w:r>
            <w:proofErr w:type="spellEnd"/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» </w:t>
            </w:r>
            <w:r w:rsidR="003B6913" w:rsidRPr="003B6913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hyperlink r:id="rId8" w:history="1">
              <w:r w:rsidR="003E47A5" w:rsidRPr="003B6913">
                <w:rPr>
                  <w:rFonts w:ascii="Times New Roman" w:hAnsi="Times New Roman"/>
                  <w:szCs w:val="24"/>
                  <w:lang w:val="ru-RU"/>
                </w:rPr>
                <w:t>www.avtosha.com.ua</w:t>
              </w:r>
            </w:hyperlink>
            <w:r w:rsidR="003B6913" w:rsidRPr="003B6913">
              <w:rPr>
                <w:rFonts w:ascii="Times New Roman" w:hAnsi="Times New Roman"/>
                <w:szCs w:val="24"/>
                <w:lang w:val="ru-RU"/>
              </w:rPr>
              <w:t>)</w:t>
            </w:r>
          </w:p>
          <w:p w:rsidR="00F703AE" w:rsidRPr="00D266C1" w:rsidRDefault="006C1634" w:rsidP="00182799">
            <w:pPr>
              <w:spacing w:line="240" w:lineRule="atLeast"/>
              <w:ind w:left="283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должность – </w:t>
            </w:r>
            <w:r w:rsidR="00F703AE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программист, системный администратор</w:t>
            </w:r>
          </w:p>
          <w:p w:rsidR="00F703AE" w:rsidRPr="00D266C1" w:rsidRDefault="00F703AE" w:rsidP="00182799">
            <w:pPr>
              <w:spacing w:line="240" w:lineRule="atLeast"/>
              <w:ind w:left="283"/>
              <w:rPr>
                <w:rFonts w:ascii="Times New Roman" w:hAnsi="Times New Roman"/>
                <w:szCs w:val="24"/>
                <w:u w:val="single"/>
                <w:lang w:val="ru-RU"/>
              </w:rPr>
            </w:pPr>
            <w:proofErr w:type="spellStart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</w:t>
            </w:r>
            <w:proofErr w:type="spellEnd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. обязанности:</w:t>
            </w:r>
          </w:p>
          <w:p w:rsidR="00F703AE" w:rsidRPr="00F703AE" w:rsidRDefault="00F703AE" w:rsidP="00F703AE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разработка </w:t>
            </w:r>
            <w:r w:rsidR="007A343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</w:t>
            </w: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сопровождение прикладного ПО, обеспечивающего складской и финансовый учёт интернет-магазина;</w:t>
            </w:r>
          </w:p>
          <w:p w:rsidR="00F703AE" w:rsidRPr="00F703AE" w:rsidRDefault="00F703AE" w:rsidP="00F703AE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настройка и обновление офисного и прикладного ПО;</w:t>
            </w:r>
          </w:p>
          <w:p w:rsidR="00E14D2C" w:rsidRPr="00F703AE" w:rsidRDefault="00E14D2C" w:rsidP="00761228">
            <w:pPr>
              <w:spacing w:line="240" w:lineRule="atLeast"/>
              <w:ind w:left="305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266C1">
              <w:rPr>
                <w:rFonts w:ascii="Times New Roman" w:hAnsi="Times New Roman"/>
                <w:szCs w:val="24"/>
                <w:lang w:val="ru-RU"/>
              </w:rPr>
              <w:t xml:space="preserve">Разработанные проекты - “Прайсы”, “Загрузки” (ПО для обработки прайсов, учёта заказов/отгрузок, подбора товаров) </w:t>
            </w:r>
            <w:r w:rsidR="00D266C1">
              <w:rPr>
                <w:rFonts w:ascii="Times New Roman" w:hAnsi="Times New Roman"/>
                <w:szCs w:val="24"/>
                <w:lang w:val="ru-RU"/>
              </w:rPr>
              <w:t xml:space="preserve">- 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использованы </w:t>
            </w:r>
            <w:r w:rsidRPr="00E14D2C">
              <w:rPr>
                <w:rFonts w:ascii="Times New Roman" w:hAnsi="Times New Roman"/>
                <w:sz w:val="22"/>
                <w:szCs w:val="22"/>
              </w:rPr>
              <w:t>Delphi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+</w:t>
            </w:r>
            <w:r w:rsidRPr="00E14D2C">
              <w:rPr>
                <w:rFonts w:ascii="Times New Roman" w:hAnsi="Times New Roman"/>
                <w:sz w:val="22"/>
                <w:szCs w:val="22"/>
              </w:rPr>
              <w:t>Access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04.2009 – 08.2010 – магазин «Колесо»</w:t>
            </w:r>
            <w:r w:rsidR="00EE0BA5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(торговля автошинами</w:t>
            </w:r>
            <w:r w:rsidR="00282644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182799" w:rsidRPr="006C1634" w:rsidRDefault="006C1634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менеджер оптового отдела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06.2003 – 04.2009 – ООО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Технооптторг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-трейд (торговля автошинами)</w:t>
            </w:r>
          </w:p>
          <w:p w:rsidR="00182799" w:rsidRPr="006C1634" w:rsidRDefault="008B2050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менеджер отдела сбыта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10.2001-06.2003 – ЧП Кравчук С.Ф. (выделка и покраска меха)</w:t>
            </w:r>
          </w:p>
          <w:p w:rsidR="00182799" w:rsidRPr="006C1634" w:rsidRDefault="008B2050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должность -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ведущий </w:t>
            </w:r>
            <w:proofErr w:type="spellStart"/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покрасчик</w:t>
            </w:r>
            <w:proofErr w:type="spellEnd"/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мехов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ых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изделий 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02.2001-10.2001 – НТЦ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Учетинформ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” (разработка ПО)</w:t>
            </w:r>
          </w:p>
          <w:p w:rsidR="00182799" w:rsidRPr="006C1634" w:rsidRDefault="006C1634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инженер-программист</w:t>
            </w:r>
          </w:p>
          <w:p w:rsidR="00E14D2C" w:rsidRDefault="00182799" w:rsidP="00282644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proofErr w:type="spellStart"/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вып</w:t>
            </w:r>
            <w:proofErr w:type="spellEnd"/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 xml:space="preserve">. </w:t>
            </w:r>
            <w:r w:rsid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о</w:t>
            </w:r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бязанности</w:t>
            </w:r>
            <w:r w:rsid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:</w:t>
            </w:r>
          </w:p>
          <w:p w:rsidR="00182799" w:rsidRPr="00B72591" w:rsidRDefault="00182799" w:rsidP="00B7259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разработка, внедрение и сопровождение АСБУ (автоматизир</w:t>
            </w:r>
            <w:r w:rsidR="008B2050" w:rsidRPr="00E14D2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ованных 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систем бухгалтерского учета)</w:t>
            </w:r>
          </w:p>
          <w:p w:rsidR="00B72591" w:rsidRPr="00B72591" w:rsidRDefault="00B72591" w:rsidP="00B7259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2591">
              <w:rPr>
                <w:rFonts w:ascii="Times New Roman" w:hAnsi="Times New Roman"/>
                <w:sz w:val="22"/>
                <w:szCs w:val="22"/>
                <w:lang w:val="ru-RU"/>
              </w:rPr>
              <w:t>сопровождение разработанных приложений</w:t>
            </w:r>
          </w:p>
          <w:p w:rsidR="00182799" w:rsidRPr="006C1634" w:rsidRDefault="00182799" w:rsidP="003A59C1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Разработанные проекты - “Склад”, “Касса”, “Общежития”, “Банк”</w:t>
            </w:r>
            <w:r w:rsidR="00836EF3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(использованы </w:t>
            </w:r>
            <w:r w:rsidR="00836EF3">
              <w:rPr>
                <w:rFonts w:ascii="Times New Roman" w:hAnsi="Times New Roman"/>
                <w:sz w:val="26"/>
                <w:szCs w:val="26"/>
              </w:rPr>
              <w:t>Delphi</w:t>
            </w:r>
            <w:r w:rsidR="00836EF3" w:rsidRPr="00836EF3">
              <w:rPr>
                <w:rFonts w:ascii="Times New Roman" w:hAnsi="Times New Roman"/>
                <w:sz w:val="26"/>
                <w:szCs w:val="26"/>
                <w:lang w:val="ru-RU"/>
              </w:rPr>
              <w:t>+</w:t>
            </w:r>
            <w:r w:rsidR="00836EF3">
              <w:rPr>
                <w:rFonts w:ascii="Times New Roman" w:hAnsi="Times New Roman"/>
                <w:sz w:val="26"/>
                <w:szCs w:val="26"/>
              </w:rPr>
              <w:t>Oracle</w:t>
            </w:r>
            <w:r w:rsidR="00836EF3">
              <w:rPr>
                <w:rFonts w:ascii="Times New Roman" w:hAnsi="Times New Roman"/>
                <w:sz w:val="26"/>
                <w:szCs w:val="26"/>
                <w:lang w:val="ru-RU"/>
              </w:rPr>
              <w:t>, PL-SQL)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01.2000-02.2001 ООО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Артоптика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”, ЧП Селин</w:t>
            </w:r>
          </w:p>
          <w:p w:rsidR="00182799" w:rsidRPr="006C1634" w:rsidRDefault="006C1634" w:rsidP="003A59C1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программист</w:t>
            </w:r>
          </w:p>
          <w:p w:rsidR="00C51B4A" w:rsidRPr="009E19FF" w:rsidRDefault="00C51B4A" w:rsidP="00C51B4A">
            <w:pPr>
              <w:ind w:left="720"/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proofErr w:type="spellStart"/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вып.</w:t>
            </w:r>
            <w:r w:rsidR="009E19FF"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о</w:t>
            </w:r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бязанности</w:t>
            </w:r>
            <w:proofErr w:type="spellEnd"/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:</w:t>
            </w:r>
          </w:p>
          <w:p w:rsidR="00C51B4A" w:rsidRDefault="00182799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разработка </w:t>
            </w:r>
            <w:proofErr w:type="spellStart"/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>спецпрограмм</w:t>
            </w:r>
            <w:proofErr w:type="spellEnd"/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для мат</w:t>
            </w:r>
            <w:r w:rsidR="006C1634"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ематических </w:t>
            </w:r>
            <w:r w:rsidR="00007595">
              <w:rPr>
                <w:rFonts w:ascii="Times New Roman" w:hAnsi="Times New Roman"/>
                <w:sz w:val="22"/>
                <w:szCs w:val="22"/>
                <w:lang w:val="ru-RU"/>
              </w:rPr>
              <w:t>расчетов;</w:t>
            </w:r>
          </w:p>
          <w:p w:rsidR="00D8444D" w:rsidRDefault="00D8444D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8444D">
              <w:rPr>
                <w:rFonts w:ascii="Times New Roman" w:hAnsi="Times New Roman"/>
                <w:sz w:val="22"/>
                <w:szCs w:val="22"/>
                <w:lang w:val="ru-RU"/>
              </w:rPr>
              <w:t>разработка и сопровождение ПО для внутреннего бухучёта;</w:t>
            </w:r>
          </w:p>
          <w:p w:rsidR="00182799" w:rsidRPr="00007595" w:rsidRDefault="00007595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>выполнение функций системного администратора</w:t>
            </w:r>
            <w:r w:rsidR="00ED21AD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</w:tr>
      <w:tr w:rsidR="00656981" w:rsidRPr="00EE3FA3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656981" w:rsidRPr="00064AFE" w:rsidRDefault="00656981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Опыт удалённой  работы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00F" w:rsidRPr="007607AC" w:rsidRDefault="003A59C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0</w:t>
            </w:r>
            <w:r w:rsidR="00B53668" w:rsidRPr="000E71D5">
              <w:rPr>
                <w:rFonts w:ascii="Times New Roman" w:hAnsi="Times New Roman"/>
                <w:sz w:val="26"/>
                <w:szCs w:val="26"/>
                <w:lang w:val="ru-RU"/>
              </w:rPr>
              <w:t>8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.201</w:t>
            </w:r>
            <w:r w:rsidR="00B53668" w:rsidRPr="000E71D5">
              <w:rPr>
                <w:rFonts w:ascii="Times New Roman" w:hAnsi="Times New Roman"/>
                <w:sz w:val="26"/>
                <w:szCs w:val="26"/>
                <w:lang w:val="ru-RU"/>
              </w:rPr>
              <w:t>4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наст. момент – портал </w:t>
            </w:r>
            <w:proofErr w:type="spellStart"/>
            <w:r w:rsidR="00916D35">
              <w:rPr>
                <w:rFonts w:ascii="Times New Roman" w:hAnsi="Times New Roman"/>
                <w:sz w:val="26"/>
                <w:szCs w:val="26"/>
              </w:rPr>
              <w:t>k</w:t>
            </w:r>
            <w:r>
              <w:rPr>
                <w:rFonts w:ascii="Times New Roman" w:hAnsi="Times New Roman"/>
                <w:sz w:val="26"/>
                <w:szCs w:val="26"/>
              </w:rPr>
              <w:t>abanchik</w:t>
            </w:r>
            <w:proofErr w:type="spellEnd"/>
            <w:r w:rsidRPr="003A59C1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ua</w:t>
            </w:r>
            <w:proofErr w:type="spellEnd"/>
            <w:r w:rsidR="007607AC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9" w:history="1"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https://kabanchik.ua/user/28101</w:t>
              </w:r>
            </w:hyperlink>
            <w:r w:rsidR="007607AC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A00EE1" w:rsidRPr="001234FF" w:rsidRDefault="00A00EE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12.2019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наст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момент</w:t>
            </w:r>
            <w:proofErr w:type="spellEnd"/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портал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00EE1">
              <w:rPr>
                <w:rFonts w:ascii="Times New Roman" w:hAnsi="Times New Roman"/>
                <w:sz w:val="26"/>
                <w:szCs w:val="26"/>
              </w:rPr>
              <w:t>freelancehunt</w:t>
            </w:r>
            <w:proofErr w:type="spellEnd"/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A00EE1">
              <w:rPr>
                <w:rFonts w:ascii="Times New Roman" w:hAnsi="Times New Roman"/>
                <w:sz w:val="26"/>
                <w:szCs w:val="26"/>
              </w:rPr>
              <w:t>com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10" w:history="1"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https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://</w:t>
              </w:r>
              <w:proofErr w:type="spellStart"/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freelancehunt</w:t>
              </w:r>
              <w:proofErr w:type="spellEnd"/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com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/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freelancer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/</w:t>
              </w:r>
              <w:proofErr w:type="spellStart"/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kulpini</w:t>
              </w:r>
              <w:proofErr w:type="spellEnd"/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html</w:t>
              </w:r>
            </w:hyperlink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3A59C1" w:rsidRDefault="003A59C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Должность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фрилансер</w:t>
            </w:r>
            <w:proofErr w:type="spellEnd"/>
          </w:p>
          <w:p w:rsidR="003A59C1" w:rsidRDefault="00095067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вып.обязанности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разработка ПО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требованиям заказчика</w:t>
            </w:r>
          </w:p>
          <w:p w:rsidR="00A00EE1" w:rsidRPr="00A00EE1" w:rsidRDefault="00346459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A00EE1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 xml:space="preserve">разработанные </w:t>
            </w:r>
            <w:proofErr w:type="gramStart"/>
            <w:r w:rsidRPr="00A00EE1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проекты</w:t>
            </w:r>
            <w:r w:rsidR="002B76E7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A00EE1">
              <w:rPr>
                <w:rFonts w:ascii="Times New Roman" w:hAnsi="Times New Roman"/>
                <w:sz w:val="26"/>
                <w:szCs w:val="26"/>
                <w:lang w:val="ru-RU"/>
              </w:rPr>
              <w:t>:</w:t>
            </w:r>
            <w:proofErr w:type="gramEnd"/>
          </w:p>
          <w:p w:rsidR="00346459" w:rsidRDefault="002B76E7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язык программирования - </w:t>
            </w:r>
            <w:r>
              <w:rPr>
                <w:rFonts w:ascii="Times New Roman" w:hAnsi="Times New Roman"/>
                <w:sz w:val="26"/>
                <w:szCs w:val="26"/>
              </w:rPr>
              <w:t>Delphi</w:t>
            </w:r>
            <w:r w:rsidR="0034645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: 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«Гороскоп» (рас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чёт гороскопа по дате рождения);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«Гороскоп-2» (г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ороскоп на совместимость пары);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«Мебель» (расчёт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стоимости изготовления кухни);</w:t>
            </w:r>
          </w:p>
          <w:p w:rsidR="00E62C25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«Конвертер» (преобразование файлов из формата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XLS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XML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и обратно);</w:t>
            </w:r>
          </w:p>
          <w:p w:rsidR="00346459" w:rsidRPr="004E5B81" w:rsidRDefault="00E62C25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«Накладная»</w:t>
            </w:r>
            <w:r w:rsidR="00346459"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(преобразование формата налоговых накладных </w:t>
            </w:r>
            <w:proofErr w:type="gramStart"/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для интеграцию</w:t>
            </w:r>
            <w:proofErr w:type="gramEnd"/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систему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m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e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d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o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c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«Прайс» (автоматизированное обновление прайса интернет-магазина)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«Шины» (подбор шин по заданным типоразмерам из </w:t>
            </w:r>
            <w:r w:rsidR="00E62C25" w:rsidRPr="004E5B81">
              <w:rPr>
                <w:rFonts w:ascii="Times New Roman" w:hAnsi="Times New Roman"/>
                <w:sz w:val="22"/>
                <w:szCs w:val="22"/>
                <w:lang w:val="ru-RU"/>
              </w:rPr>
              <w:t>множества предложений поставщиков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«Шины-опт» (создание рабочего прайса интернет-магазина из прайсов нескольких поставщиков)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E62C25" w:rsidRPr="004E5B81" w:rsidRDefault="00E62C25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«Смета» (расчёт стоимости ремонтных работ)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00EE1" w:rsidRDefault="00A00EE1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язык программирования – </w:t>
            </w:r>
            <w:r>
              <w:rPr>
                <w:rFonts w:ascii="Times New Roman" w:hAnsi="Times New Roman"/>
                <w:sz w:val="26"/>
                <w:szCs w:val="26"/>
              </w:rPr>
              <w:t>C#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:</w:t>
            </w:r>
          </w:p>
          <w:p w:rsidR="004E5B81" w:rsidRPr="00DA39EF" w:rsidRDefault="00A43A7B" w:rsidP="002E47B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A39EF">
              <w:rPr>
                <w:rFonts w:ascii="Times New Roman" w:hAnsi="Times New Roman"/>
                <w:sz w:val="22"/>
                <w:szCs w:val="22"/>
                <w:lang w:val="ru-RU"/>
              </w:rPr>
              <w:t>«Библиотека» (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учет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книг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библиотеке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Реализованы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функции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поиска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каталоге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по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заданным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критериям</w:t>
            </w:r>
            <w:r w:rsidR="00DA39EF">
              <w:rPr>
                <w:rFonts w:ascii="Times New Roman" w:hAnsi="Times New Roman"/>
                <w:sz w:val="22"/>
                <w:szCs w:val="22"/>
                <w:lang w:val="ru-RU"/>
              </w:rPr>
              <w:t>, ф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ункция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выдачи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приема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книг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также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архив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выдачи</w:t>
            </w:r>
            <w:r w:rsidRPr="00DA39EF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43A7B" w:rsidRPr="00CD165A" w:rsidRDefault="00A43A7B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«Журнал руководителя»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журнал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руководителя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возможностью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заполнения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предметов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оценок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характеристик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студентов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внесения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учебного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плана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Отчёты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успеваемости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студента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семестровые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отчёты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00EE1" w:rsidRPr="00CD165A" w:rsidRDefault="00A43A7B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«Расписание» (</w:t>
            </w:r>
            <w:r w:rsidR="00652BFB">
              <w:rPr>
                <w:rFonts w:ascii="Times New Roman" w:hAnsi="Times New Roman"/>
                <w:sz w:val="22"/>
                <w:szCs w:val="22"/>
                <w:lang w:val="ru-RU"/>
              </w:rPr>
              <w:t>программа для составления школьного расписания с у</w:t>
            </w:r>
            <w:r w:rsidR="002E47BC">
              <w:rPr>
                <w:rFonts w:ascii="Times New Roman" w:hAnsi="Times New Roman"/>
                <w:sz w:val="22"/>
                <w:szCs w:val="22"/>
                <w:lang w:val="ru-RU"/>
              </w:rPr>
              <w:t>чётом рабочих дней преподавателей и рабочей нагрузки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43A7B" w:rsidRPr="00CD165A" w:rsidRDefault="00E17310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«Банкинг»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приложение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прототип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онлайн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банкинга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сфере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операций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банковскими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картами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Реализован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учёт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клиента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расходные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операции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блокировка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функции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выписок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E17310" w:rsidRPr="00CD165A" w:rsidRDefault="00E17310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</w:t>
            </w:r>
            <w:proofErr w:type="spellStart"/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Таймтрекер</w:t>
            </w:r>
            <w:proofErr w:type="spellEnd"/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учёт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поступающих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работу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документов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уведомлением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просрочке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даты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выполнения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количестве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дней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завершения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E17310" w:rsidRDefault="00E17310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«Магазин» (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приложение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прототип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работы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D28B0">
              <w:rPr>
                <w:rFonts w:ascii="Times New Roman" w:hAnsi="Times New Roman"/>
                <w:sz w:val="22"/>
                <w:szCs w:val="22"/>
                <w:lang w:val="ru-RU"/>
              </w:rPr>
              <w:t>интернет-магазина по продаже компьютерной техники. Реализованы функции отзывов, рекомендуемых товаров, корзины и оформления заказа, авторизация пользователей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).</w:t>
            </w:r>
          </w:p>
          <w:p w:rsidR="00D266C1" w:rsidRPr="00CD165A" w:rsidRDefault="00D266C1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«Игровой клуб»</w:t>
            </w:r>
            <w:r w:rsidR="00F30F5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(приложение для компьютерного клуба - учёт игрового времени посетителей и их оплат, а также кассовый и кадровый учёт, многопользовательский режим)</w:t>
            </w:r>
          </w:p>
          <w:p w:rsidR="00095067" w:rsidRPr="000E71D5" w:rsidRDefault="00A576AD" w:rsidP="006960DD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A576AD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 xml:space="preserve">ссылка на </w:t>
            </w:r>
            <w:r w:rsidR="00A00EE1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 xml:space="preserve">работы - </w:t>
            </w:r>
            <w:hyperlink r:id="rId11" w:history="1">
              <w:r w:rsidR="006960DD" w:rsidRPr="006960DD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https://github.com/kulpini</w:t>
              </w:r>
            </w:hyperlink>
          </w:p>
        </w:tc>
      </w:tr>
      <w:tr w:rsidR="00182799" w:rsidRPr="00EE3FA3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Знание языков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русский, украинский  - свободно, английский - хорошо</w:t>
            </w:r>
          </w:p>
        </w:tc>
      </w:tr>
      <w:tr w:rsidR="00182799" w:rsidRPr="002F759A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B5989" w:rsidP="001B598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Знания в </w:t>
            </w:r>
            <w:r w:rsidR="00A576AD"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программировани</w:t>
            </w: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171AD5" w:rsidRDefault="00534BA2" w:rsidP="00534BA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C#</w:t>
            </w:r>
            <w:r w:rsidRPr="00064AF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182799" w:rsidRPr="002F759A">
              <w:rPr>
                <w:rFonts w:ascii="Times New Roman" w:hAnsi="Times New Roman"/>
                <w:sz w:val="26"/>
                <w:szCs w:val="26"/>
              </w:rPr>
              <w:t xml:space="preserve">Delphi, </w:t>
            </w:r>
            <w:r w:rsidR="00A00EE1">
              <w:rPr>
                <w:rFonts w:ascii="Times New Roman" w:hAnsi="Times New Roman"/>
                <w:sz w:val="26"/>
                <w:szCs w:val="26"/>
              </w:rPr>
              <w:t>S</w:t>
            </w:r>
            <w:r w:rsidR="00182799" w:rsidRPr="002F759A">
              <w:rPr>
                <w:rFonts w:ascii="Times New Roman" w:hAnsi="Times New Roman"/>
                <w:sz w:val="26"/>
                <w:szCs w:val="26"/>
              </w:rPr>
              <w:t>QL, VB, HTML, CSS</w:t>
            </w:r>
          </w:p>
        </w:tc>
      </w:tr>
      <w:tr w:rsidR="001234FF" w:rsidRPr="00EE3FA3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Доп.образование</w:t>
            </w:r>
            <w:proofErr w:type="spellEnd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: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1234FF" w:rsidRDefault="001234FF" w:rsidP="001234FF">
            <w:pPr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r w:rsidRPr="001234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Курсы:</w:t>
            </w:r>
          </w:p>
          <w:p w:rsidR="001234FF" w:rsidRPr="007032E6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Основы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Sharp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", 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Проектирование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#"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ресурсе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032E6">
              <w:rPr>
                <w:rFonts w:ascii="Times New Roman" w:hAnsi="Times New Roman"/>
                <w:sz w:val="26"/>
                <w:szCs w:val="26"/>
              </w:rPr>
              <w:t>stepik</w:t>
            </w:r>
            <w:proofErr w:type="spellEnd"/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org</w:t>
            </w:r>
          </w:p>
          <w:p w:rsidR="001234FF" w:rsidRPr="001234FF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Основы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программирования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примере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#"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ресурсе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032E6">
              <w:rPr>
                <w:rFonts w:ascii="Times New Roman" w:hAnsi="Times New Roman"/>
                <w:sz w:val="26"/>
                <w:szCs w:val="26"/>
              </w:rPr>
              <w:t>ulearn</w:t>
            </w:r>
            <w:proofErr w:type="spellEnd"/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me</w:t>
            </w:r>
          </w:p>
          <w:p w:rsidR="001234FF" w:rsidRPr="007032E6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Стартовый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на ресурсе 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itvdn.com</w:t>
            </w:r>
          </w:p>
        </w:tc>
      </w:tr>
      <w:tr w:rsidR="001234FF" w:rsidRPr="00E43BF4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Контакты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07BA" w:rsidRDefault="00B237B4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E224D6">
              <w:rPr>
                <w:rFonts w:ascii="Times New Roman" w:hAnsi="Times New Roman"/>
                <w:sz w:val="26"/>
                <w:szCs w:val="26"/>
              </w:rPr>
              <w:t>+</w:t>
            </w:r>
            <w:r w:rsidR="00F907BA">
              <w:rPr>
                <w:rFonts w:ascii="Times New Roman" w:hAnsi="Times New Roman"/>
                <w:sz w:val="26"/>
                <w:szCs w:val="26"/>
              </w:rPr>
              <w:t>38(063)462-84-40 – Viber</w:t>
            </w:r>
          </w:p>
          <w:p w:rsidR="001234FF" w:rsidRPr="008F508B" w:rsidRDefault="00F907BA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8F508B">
              <w:rPr>
                <w:rFonts w:ascii="Times New Roman" w:hAnsi="Times New Roman"/>
                <w:sz w:val="26"/>
                <w:szCs w:val="26"/>
              </w:rPr>
              <w:t xml:space="preserve">+38(067)225-66-50 – </w:t>
            </w:r>
            <w:r w:rsidR="001234FF" w:rsidRPr="006C1634">
              <w:rPr>
                <w:rFonts w:ascii="Times New Roman" w:hAnsi="Times New Roman"/>
                <w:sz w:val="26"/>
                <w:szCs w:val="26"/>
              </w:rPr>
              <w:t>WhatsApp</w:t>
            </w:r>
          </w:p>
          <w:p w:rsidR="001234FF" w:rsidRPr="00853AED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kulpini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- T</w:t>
            </w:r>
            <w:r w:rsidRPr="006C1634">
              <w:rPr>
                <w:rFonts w:ascii="Times New Roman" w:hAnsi="Times New Roman"/>
                <w:sz w:val="26"/>
                <w:szCs w:val="26"/>
              </w:rPr>
              <w:t>elegram</w:t>
            </w:r>
            <w:r w:rsidRPr="00853AE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sz w:val="26"/>
                <w:szCs w:val="26"/>
              </w:rPr>
              <w:t xml:space="preserve">e-mail: kulpial@gmail.com </w:t>
            </w:r>
          </w:p>
        </w:tc>
      </w:tr>
    </w:tbl>
    <w:p w:rsidR="00620782" w:rsidRPr="001621A2" w:rsidRDefault="00620782" w:rsidP="00DC0C43">
      <w:pPr>
        <w:rPr>
          <w:sz w:val="22"/>
          <w:szCs w:val="22"/>
        </w:rPr>
      </w:pPr>
    </w:p>
    <w:sectPr w:rsidR="00620782" w:rsidRPr="001621A2" w:rsidSect="00D266C1">
      <w:footnotePr>
        <w:pos w:val="beneathText"/>
      </w:footnotePr>
      <w:pgSz w:w="11905" w:h="16837"/>
      <w:pgMar w:top="284" w:right="397" w:bottom="284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panose1 w:val="02020603050405020304"/>
    <w:charset w:val="00"/>
    <w:family w:val="roman"/>
    <w:pitch w:val="variable"/>
  </w:font>
  <w:font w:name="Nimbus Sans L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A3F22FF"/>
    <w:multiLevelType w:val="hybridMultilevel"/>
    <w:tmpl w:val="7570ECA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08B201F"/>
    <w:multiLevelType w:val="hybridMultilevel"/>
    <w:tmpl w:val="E124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C6688"/>
    <w:multiLevelType w:val="hybridMultilevel"/>
    <w:tmpl w:val="4280A79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1C5510"/>
    <w:multiLevelType w:val="hybridMultilevel"/>
    <w:tmpl w:val="0412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B3E07"/>
    <w:multiLevelType w:val="hybridMultilevel"/>
    <w:tmpl w:val="2D5A5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F7966"/>
    <w:multiLevelType w:val="hybridMultilevel"/>
    <w:tmpl w:val="297E1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05B99"/>
    <w:multiLevelType w:val="hybridMultilevel"/>
    <w:tmpl w:val="6ED69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23EA3"/>
    <w:multiLevelType w:val="hybridMultilevel"/>
    <w:tmpl w:val="54B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B0DB5"/>
    <w:multiLevelType w:val="hybridMultilevel"/>
    <w:tmpl w:val="32C88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9"/>
    <w:rsid w:val="00007595"/>
    <w:rsid w:val="0001388E"/>
    <w:rsid w:val="00064AFE"/>
    <w:rsid w:val="00095067"/>
    <w:rsid w:val="000A1547"/>
    <w:rsid w:val="000C6015"/>
    <w:rsid w:val="000E71D5"/>
    <w:rsid w:val="001234FF"/>
    <w:rsid w:val="001621A2"/>
    <w:rsid w:val="00171AD5"/>
    <w:rsid w:val="00182799"/>
    <w:rsid w:val="00187DAA"/>
    <w:rsid w:val="0019491C"/>
    <w:rsid w:val="001B5989"/>
    <w:rsid w:val="001C0D8F"/>
    <w:rsid w:val="001D2A88"/>
    <w:rsid w:val="00256E90"/>
    <w:rsid w:val="00282644"/>
    <w:rsid w:val="00282E1A"/>
    <w:rsid w:val="002845FC"/>
    <w:rsid w:val="00290AA5"/>
    <w:rsid w:val="00292674"/>
    <w:rsid w:val="002B76E7"/>
    <w:rsid w:val="002E47BC"/>
    <w:rsid w:val="002F759A"/>
    <w:rsid w:val="003060EC"/>
    <w:rsid w:val="00346459"/>
    <w:rsid w:val="00362548"/>
    <w:rsid w:val="00374E0C"/>
    <w:rsid w:val="0037763A"/>
    <w:rsid w:val="00382DCB"/>
    <w:rsid w:val="003A59C1"/>
    <w:rsid w:val="003B1887"/>
    <w:rsid w:val="003B6913"/>
    <w:rsid w:val="003D57A3"/>
    <w:rsid w:val="003E47A5"/>
    <w:rsid w:val="00427880"/>
    <w:rsid w:val="004972E8"/>
    <w:rsid w:val="004C72D9"/>
    <w:rsid w:val="004E5B81"/>
    <w:rsid w:val="004F5BC5"/>
    <w:rsid w:val="00512001"/>
    <w:rsid w:val="00522FC9"/>
    <w:rsid w:val="005269EA"/>
    <w:rsid w:val="00534BA2"/>
    <w:rsid w:val="005D1DE7"/>
    <w:rsid w:val="005E79E4"/>
    <w:rsid w:val="005E7F49"/>
    <w:rsid w:val="00620782"/>
    <w:rsid w:val="00652BFB"/>
    <w:rsid w:val="00656981"/>
    <w:rsid w:val="006571B6"/>
    <w:rsid w:val="006960DD"/>
    <w:rsid w:val="006C1634"/>
    <w:rsid w:val="006E3D76"/>
    <w:rsid w:val="00705177"/>
    <w:rsid w:val="0070681A"/>
    <w:rsid w:val="00721A44"/>
    <w:rsid w:val="00736B60"/>
    <w:rsid w:val="007607AC"/>
    <w:rsid w:val="00761228"/>
    <w:rsid w:val="00775532"/>
    <w:rsid w:val="007A3431"/>
    <w:rsid w:val="007F2800"/>
    <w:rsid w:val="0080142E"/>
    <w:rsid w:val="0081132A"/>
    <w:rsid w:val="00811CCA"/>
    <w:rsid w:val="008318B7"/>
    <w:rsid w:val="00836EF3"/>
    <w:rsid w:val="00853AED"/>
    <w:rsid w:val="00870C10"/>
    <w:rsid w:val="008B2050"/>
    <w:rsid w:val="008C5F2A"/>
    <w:rsid w:val="008E1814"/>
    <w:rsid w:val="008F508B"/>
    <w:rsid w:val="00916D35"/>
    <w:rsid w:val="00940500"/>
    <w:rsid w:val="00946E59"/>
    <w:rsid w:val="009A1346"/>
    <w:rsid w:val="009E19FF"/>
    <w:rsid w:val="009E477A"/>
    <w:rsid w:val="009E7A6F"/>
    <w:rsid w:val="00A00EE1"/>
    <w:rsid w:val="00A0400F"/>
    <w:rsid w:val="00A43A7B"/>
    <w:rsid w:val="00A576AD"/>
    <w:rsid w:val="00AF051E"/>
    <w:rsid w:val="00B11062"/>
    <w:rsid w:val="00B237B4"/>
    <w:rsid w:val="00B43129"/>
    <w:rsid w:val="00B53668"/>
    <w:rsid w:val="00B65F10"/>
    <w:rsid w:val="00B72591"/>
    <w:rsid w:val="00BA1E87"/>
    <w:rsid w:val="00BB50C8"/>
    <w:rsid w:val="00BE5F1C"/>
    <w:rsid w:val="00BF7AB3"/>
    <w:rsid w:val="00C26CFE"/>
    <w:rsid w:val="00C51B4A"/>
    <w:rsid w:val="00C901AD"/>
    <w:rsid w:val="00CB5731"/>
    <w:rsid w:val="00CC4AD3"/>
    <w:rsid w:val="00CC5A16"/>
    <w:rsid w:val="00CD165A"/>
    <w:rsid w:val="00D266C1"/>
    <w:rsid w:val="00D8444D"/>
    <w:rsid w:val="00D91C76"/>
    <w:rsid w:val="00DA39EF"/>
    <w:rsid w:val="00DC0C43"/>
    <w:rsid w:val="00E100D8"/>
    <w:rsid w:val="00E14D2C"/>
    <w:rsid w:val="00E17310"/>
    <w:rsid w:val="00E224D6"/>
    <w:rsid w:val="00E35589"/>
    <w:rsid w:val="00E43BF4"/>
    <w:rsid w:val="00E62C25"/>
    <w:rsid w:val="00E7181E"/>
    <w:rsid w:val="00EA0435"/>
    <w:rsid w:val="00EB550A"/>
    <w:rsid w:val="00ED21AD"/>
    <w:rsid w:val="00ED5927"/>
    <w:rsid w:val="00EE0BA5"/>
    <w:rsid w:val="00EE3FA3"/>
    <w:rsid w:val="00EE4BA5"/>
    <w:rsid w:val="00F17C1D"/>
    <w:rsid w:val="00F30F51"/>
    <w:rsid w:val="00F703AE"/>
    <w:rsid w:val="00F70B69"/>
    <w:rsid w:val="00F750CB"/>
    <w:rsid w:val="00F907BA"/>
    <w:rsid w:val="00FD28B0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66A0"/>
  <w15:chartTrackingRefBased/>
  <w15:docId w15:val="{D942C869-82A3-4A80-9094-26AB446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Nimbus Roman No9 L" w:eastAsia="Nimbus Sans L" w:hAnsi="Nimbus Roman No9 L"/>
      <w:sz w:val="24"/>
      <w:lang w:val="en-US"/>
    </w:rPr>
  </w:style>
  <w:style w:type="paragraph" w:styleId="2">
    <w:name w:val="heading 2"/>
    <w:basedOn w:val="a"/>
    <w:qFormat/>
    <w:rsid w:val="00DC0C43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Cs w:val="24"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E100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a3">
    <w:name w:val="Символ нумерации"/>
  </w:style>
  <w:style w:type="character" w:customStyle="1" w:styleId="WW-">
    <w:name w:val="WW-Символ нумерации"/>
  </w:style>
  <w:style w:type="character" w:customStyle="1" w:styleId="WW-1">
    <w:name w:val="WW-Символ нумерации1"/>
  </w:style>
  <w:style w:type="character" w:customStyle="1" w:styleId="WW-11">
    <w:name w:val="WW-Символ нумерации11"/>
  </w:style>
  <w:style w:type="character" w:customStyle="1" w:styleId="WW-111">
    <w:name w:val="WW-Символ нумерации111"/>
  </w:style>
  <w:style w:type="character" w:customStyle="1" w:styleId="WW-1111">
    <w:name w:val="WW-Символ нумерации1111"/>
  </w:style>
  <w:style w:type="character" w:customStyle="1" w:styleId="WW-11111">
    <w:name w:val="WW-Символ нумерации11111"/>
  </w:style>
  <w:style w:type="character" w:styleId="a4">
    <w:name w:val="Hyperlink"/>
    <w:rPr>
      <w:color w:val="000080"/>
      <w:u w:val="single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Содержимое таблицы"/>
    <w:basedOn w:val="a5"/>
    <w:pPr>
      <w:suppressLineNumbers/>
    </w:pPr>
  </w:style>
  <w:style w:type="paragraph" w:customStyle="1" w:styleId="WW-0">
    <w:name w:val="WW-Содержимое таблицы"/>
    <w:basedOn w:val="a5"/>
    <w:pPr>
      <w:suppressLineNumbers/>
    </w:pPr>
  </w:style>
  <w:style w:type="paragraph" w:customStyle="1" w:styleId="WW-10">
    <w:name w:val="WW-Содержимое таблицы1"/>
    <w:basedOn w:val="a5"/>
    <w:pPr>
      <w:suppressLineNumbers/>
    </w:pPr>
  </w:style>
  <w:style w:type="paragraph" w:customStyle="1" w:styleId="WW-110">
    <w:name w:val="WW-Содержимое таблицы11"/>
    <w:basedOn w:val="a5"/>
    <w:pPr>
      <w:suppressLineNumbers/>
    </w:pPr>
  </w:style>
  <w:style w:type="paragraph" w:customStyle="1" w:styleId="WW-1110">
    <w:name w:val="WW-Содержимое таблицы111"/>
    <w:basedOn w:val="a5"/>
    <w:pPr>
      <w:suppressLineNumbers/>
    </w:pPr>
  </w:style>
  <w:style w:type="paragraph" w:customStyle="1" w:styleId="WW-11110">
    <w:name w:val="WW-Содержимое таблицы1111"/>
    <w:basedOn w:val="a5"/>
    <w:pPr>
      <w:suppressLineNumbers/>
    </w:pPr>
  </w:style>
  <w:style w:type="paragraph" w:customStyle="1" w:styleId="WW-111110">
    <w:name w:val="WW-Содержимое таблицы11111"/>
    <w:basedOn w:val="a5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  <w:i/>
      <w:iCs/>
    </w:rPr>
  </w:style>
  <w:style w:type="paragraph" w:customStyle="1" w:styleId="WW-2">
    <w:name w:val="WW-Заголовок таблицы"/>
    <w:basedOn w:val="WW-0"/>
    <w:pPr>
      <w:jc w:val="center"/>
    </w:pPr>
    <w:rPr>
      <w:b/>
      <w:bCs/>
      <w:i/>
      <w:iCs/>
    </w:rPr>
  </w:style>
  <w:style w:type="paragraph" w:customStyle="1" w:styleId="WW-12">
    <w:name w:val="WW-Заголовок таблицы1"/>
    <w:basedOn w:val="WW-10"/>
    <w:pPr>
      <w:jc w:val="center"/>
    </w:pPr>
    <w:rPr>
      <w:b/>
      <w:bCs/>
      <w:i/>
      <w:iCs/>
    </w:rPr>
  </w:style>
  <w:style w:type="paragraph" w:customStyle="1" w:styleId="WW-112">
    <w:name w:val="WW-Заголовок таблицы11"/>
    <w:basedOn w:val="WW-110"/>
    <w:pPr>
      <w:jc w:val="center"/>
    </w:pPr>
    <w:rPr>
      <w:b/>
      <w:bCs/>
      <w:i/>
      <w:iCs/>
    </w:rPr>
  </w:style>
  <w:style w:type="paragraph" w:customStyle="1" w:styleId="WW-1112">
    <w:name w:val="WW-Заголовок таблицы111"/>
    <w:basedOn w:val="WW-1110"/>
    <w:pPr>
      <w:jc w:val="center"/>
    </w:pPr>
    <w:rPr>
      <w:b/>
      <w:bCs/>
      <w:i/>
      <w:iCs/>
    </w:rPr>
  </w:style>
  <w:style w:type="paragraph" w:customStyle="1" w:styleId="WW-11112">
    <w:name w:val="WW-Заголовок таблицы1111"/>
    <w:basedOn w:val="WW-11110"/>
    <w:pPr>
      <w:jc w:val="center"/>
    </w:pPr>
    <w:rPr>
      <w:b/>
      <w:bCs/>
      <w:i/>
      <w:iCs/>
    </w:rPr>
  </w:style>
  <w:style w:type="paragraph" w:customStyle="1" w:styleId="WW-111111">
    <w:name w:val="WW-Заголовок таблицы11111"/>
    <w:basedOn w:val="WW-111110"/>
    <w:pPr>
      <w:jc w:val="center"/>
    </w:pPr>
    <w:rPr>
      <w:b/>
      <w:bCs/>
      <w:i/>
      <w:iCs/>
    </w:rPr>
  </w:style>
  <w:style w:type="character" w:styleId="a8">
    <w:name w:val="Strong"/>
    <w:uiPriority w:val="22"/>
    <w:qFormat/>
    <w:rsid w:val="0019491C"/>
    <w:rPr>
      <w:b/>
      <w:bCs/>
    </w:rPr>
  </w:style>
  <w:style w:type="character" w:styleId="a9">
    <w:name w:val="FollowedHyperlink"/>
    <w:rsid w:val="00E35589"/>
    <w:rPr>
      <w:color w:val="954F72"/>
      <w:u w:val="single"/>
    </w:rPr>
  </w:style>
  <w:style w:type="paragraph" w:styleId="aa">
    <w:name w:val="Balloon Text"/>
    <w:basedOn w:val="a"/>
    <w:link w:val="ab"/>
    <w:rsid w:val="00064AF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064AFE"/>
    <w:rPr>
      <w:rFonts w:ascii="Segoe UI" w:eastAsia="Nimbus Sans L" w:hAnsi="Segoe UI" w:cs="Segoe UI"/>
      <w:sz w:val="18"/>
      <w:szCs w:val="18"/>
      <w:lang w:val="en-US"/>
    </w:rPr>
  </w:style>
  <w:style w:type="character" w:customStyle="1" w:styleId="40">
    <w:name w:val="Заголовок 4 Знак"/>
    <w:basedOn w:val="a0"/>
    <w:link w:val="4"/>
    <w:semiHidden/>
    <w:rsid w:val="00E100D8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paragraph" w:styleId="ac">
    <w:name w:val="List Paragraph"/>
    <w:basedOn w:val="a"/>
    <w:uiPriority w:val="34"/>
    <w:qFormat/>
    <w:rsid w:val="001D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tosha.com.u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ulautomati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hunt.com/freelancer/kulpini.html" TargetMode="External"/><Relationship Id="rId11" Type="http://schemas.openxmlformats.org/officeDocument/2006/relationships/hyperlink" Target="https://github.com/kulpini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reelancehunt.com/freelancer/kulp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banchik.ua/user/281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Links>
    <vt:vector size="24" baseType="variant">
      <vt:variant>
        <vt:i4>8060963</vt:i4>
      </vt:variant>
      <vt:variant>
        <vt:i4>9</vt:i4>
      </vt:variant>
      <vt:variant>
        <vt:i4>0</vt:i4>
      </vt:variant>
      <vt:variant>
        <vt:i4>5</vt:i4>
      </vt:variant>
      <vt:variant>
        <vt:lpwstr>https://github.com/kulpini</vt:lpwstr>
      </vt:variant>
      <vt:variant>
        <vt:lpwstr/>
      </vt:variant>
      <vt:variant>
        <vt:i4>589905</vt:i4>
      </vt:variant>
      <vt:variant>
        <vt:i4>6</vt:i4>
      </vt:variant>
      <vt:variant>
        <vt:i4>0</vt:i4>
      </vt:variant>
      <vt:variant>
        <vt:i4>5</vt:i4>
      </vt:variant>
      <vt:variant>
        <vt:lpwstr>https://freelancehunt.com/freelancer/kulpini.html</vt:lpwstr>
      </vt:variant>
      <vt:variant>
        <vt:lpwstr/>
      </vt:variant>
      <vt:variant>
        <vt:i4>6488188</vt:i4>
      </vt:variant>
      <vt:variant>
        <vt:i4>3</vt:i4>
      </vt:variant>
      <vt:variant>
        <vt:i4>0</vt:i4>
      </vt:variant>
      <vt:variant>
        <vt:i4>5</vt:i4>
      </vt:variant>
      <vt:variant>
        <vt:lpwstr>https://kabanchik.ua/user/28101</vt:lpwstr>
      </vt:variant>
      <vt:variant>
        <vt:lpwstr/>
      </vt:variant>
      <vt:variant>
        <vt:i4>7864367</vt:i4>
      </vt:variant>
      <vt:variant>
        <vt:i4>0</vt:i4>
      </vt:variant>
      <vt:variant>
        <vt:i4>0</vt:i4>
      </vt:variant>
      <vt:variant>
        <vt:i4>5</vt:i4>
      </vt:variant>
      <vt:variant>
        <vt:lpwstr>http://www.avtosha.com.ua/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1111</cp:lastModifiedBy>
  <cp:revision>5</cp:revision>
  <cp:lastPrinted>2020-07-09T11:47:00Z</cp:lastPrinted>
  <dcterms:created xsi:type="dcterms:W3CDTF">2022-01-06T13:40:00Z</dcterms:created>
  <dcterms:modified xsi:type="dcterms:W3CDTF">2022-03-26T19:37:00Z</dcterms:modified>
</cp:coreProperties>
</file>